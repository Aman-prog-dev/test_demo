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F4ACC" w:rsidTr="002B46D5">
        <w:tc>
          <w:tcPr>
            <w:tcW w:w="9576" w:type="dxa"/>
            <w:gridSpan w:val="2"/>
          </w:tcPr>
          <w:p w:rsidR="006F4ACC" w:rsidRDefault="006F4ACC" w:rsidP="006F4ACC">
            <w:pPr>
              <w:jc w:val="center"/>
            </w:pPr>
            <w:r>
              <w:t>WORD SHORTCUT KEYS</w:t>
            </w:r>
          </w:p>
        </w:tc>
      </w:tr>
      <w:tr w:rsidR="00D63E29" w:rsidTr="002B46D5">
        <w:tc>
          <w:tcPr>
            <w:tcW w:w="4788" w:type="dxa"/>
          </w:tcPr>
          <w:p w:rsidR="00D63E29" w:rsidRDefault="004F3B1F">
            <w:r>
              <w:t>ACTION</w:t>
            </w:r>
          </w:p>
        </w:tc>
        <w:tc>
          <w:tcPr>
            <w:tcW w:w="4788" w:type="dxa"/>
          </w:tcPr>
          <w:p w:rsidR="00D63E29" w:rsidRDefault="004F3B1F">
            <w:r>
              <w:t>SHORTCUT KEYS</w:t>
            </w:r>
          </w:p>
        </w:tc>
      </w:tr>
      <w:tr w:rsidR="00D63E29" w:rsidTr="002B46D5">
        <w:tc>
          <w:tcPr>
            <w:tcW w:w="4788" w:type="dxa"/>
          </w:tcPr>
          <w:p w:rsidR="00D63E29" w:rsidRDefault="006F4ACC">
            <w:r>
              <w:t>Select All</w:t>
            </w:r>
          </w:p>
        </w:tc>
        <w:tc>
          <w:tcPr>
            <w:tcW w:w="4788" w:type="dxa"/>
          </w:tcPr>
          <w:p w:rsidR="00D63E29" w:rsidRDefault="006F4ACC">
            <w:r>
              <w:t>Ctrl+A</w:t>
            </w:r>
          </w:p>
        </w:tc>
      </w:tr>
      <w:tr w:rsidR="00D63E29" w:rsidTr="002B46D5">
        <w:tc>
          <w:tcPr>
            <w:tcW w:w="4788" w:type="dxa"/>
          </w:tcPr>
          <w:p w:rsidR="00D63E29" w:rsidRDefault="006F4ACC">
            <w:r>
              <w:t xml:space="preserve">Bold </w:t>
            </w:r>
          </w:p>
        </w:tc>
        <w:tc>
          <w:tcPr>
            <w:tcW w:w="4788" w:type="dxa"/>
          </w:tcPr>
          <w:p w:rsidR="00D63E29" w:rsidRDefault="006F4ACC">
            <w:r>
              <w:t>Ctrl+B</w:t>
            </w:r>
          </w:p>
        </w:tc>
      </w:tr>
      <w:tr w:rsidR="00D63E29" w:rsidTr="002B46D5">
        <w:tc>
          <w:tcPr>
            <w:tcW w:w="4788" w:type="dxa"/>
          </w:tcPr>
          <w:p w:rsidR="00D63E29" w:rsidRDefault="00E92F97" w:rsidP="006F4ACC">
            <w:r>
              <w:t>Copy</w:t>
            </w:r>
          </w:p>
        </w:tc>
        <w:tc>
          <w:tcPr>
            <w:tcW w:w="4788" w:type="dxa"/>
          </w:tcPr>
          <w:p w:rsidR="00D63E29" w:rsidRDefault="00E92F97">
            <w:r>
              <w:t>Ctrl+C</w:t>
            </w:r>
          </w:p>
        </w:tc>
      </w:tr>
      <w:tr w:rsidR="00D63E29" w:rsidTr="002B46D5">
        <w:tc>
          <w:tcPr>
            <w:tcW w:w="4788" w:type="dxa"/>
          </w:tcPr>
          <w:p w:rsidR="00D63E29" w:rsidRDefault="009978B5">
            <w:r>
              <w:t>FONT MENU /DUPLICATE SELECTED SHAPE/ PHOTO</w:t>
            </w:r>
          </w:p>
        </w:tc>
        <w:tc>
          <w:tcPr>
            <w:tcW w:w="4788" w:type="dxa"/>
          </w:tcPr>
          <w:p w:rsidR="00D63E29" w:rsidRDefault="009978B5">
            <w:r>
              <w:t>Ctrl+D</w:t>
            </w:r>
          </w:p>
        </w:tc>
      </w:tr>
      <w:tr w:rsidR="00D63E29" w:rsidTr="002B46D5">
        <w:tc>
          <w:tcPr>
            <w:tcW w:w="4788" w:type="dxa"/>
          </w:tcPr>
          <w:p w:rsidR="00D63E29" w:rsidRDefault="009978B5">
            <w:r>
              <w:t xml:space="preserve">Center Allignment </w:t>
            </w:r>
          </w:p>
        </w:tc>
        <w:tc>
          <w:tcPr>
            <w:tcW w:w="4788" w:type="dxa"/>
          </w:tcPr>
          <w:p w:rsidR="00D63E29" w:rsidRDefault="009978B5">
            <w:r>
              <w:t>Ctrl+E</w:t>
            </w:r>
          </w:p>
        </w:tc>
      </w:tr>
      <w:tr w:rsidR="009978B5" w:rsidTr="002B46D5">
        <w:tc>
          <w:tcPr>
            <w:tcW w:w="4788" w:type="dxa"/>
          </w:tcPr>
          <w:p w:rsidR="009978B5" w:rsidRDefault="009978B5">
            <w:r>
              <w:t>Find Menu</w:t>
            </w:r>
          </w:p>
        </w:tc>
        <w:tc>
          <w:tcPr>
            <w:tcW w:w="4788" w:type="dxa"/>
          </w:tcPr>
          <w:p w:rsidR="009978B5" w:rsidRDefault="009978B5">
            <w:r>
              <w:t>Ctrl+F</w:t>
            </w:r>
          </w:p>
        </w:tc>
      </w:tr>
      <w:tr w:rsidR="009978B5" w:rsidTr="002B46D5">
        <w:tc>
          <w:tcPr>
            <w:tcW w:w="4788" w:type="dxa"/>
          </w:tcPr>
          <w:p w:rsidR="009978B5" w:rsidRDefault="009978B5">
            <w:r>
              <w:t xml:space="preserve">GOTO </w:t>
            </w:r>
          </w:p>
        </w:tc>
        <w:tc>
          <w:tcPr>
            <w:tcW w:w="4788" w:type="dxa"/>
          </w:tcPr>
          <w:p w:rsidR="009978B5" w:rsidRDefault="009978B5">
            <w:r>
              <w:t>Ctrl+G  , F5</w:t>
            </w:r>
          </w:p>
        </w:tc>
      </w:tr>
      <w:tr w:rsidR="009978B5" w:rsidTr="002B46D5">
        <w:tc>
          <w:tcPr>
            <w:tcW w:w="4788" w:type="dxa"/>
          </w:tcPr>
          <w:p w:rsidR="009978B5" w:rsidRDefault="00B137FE">
            <w:r>
              <w:t xml:space="preserve">Replace </w:t>
            </w:r>
          </w:p>
        </w:tc>
        <w:tc>
          <w:tcPr>
            <w:tcW w:w="4788" w:type="dxa"/>
          </w:tcPr>
          <w:p w:rsidR="009978B5" w:rsidRDefault="00B137FE">
            <w:r>
              <w:t>Ctrl+H</w:t>
            </w:r>
          </w:p>
        </w:tc>
      </w:tr>
      <w:tr w:rsidR="00E92F97" w:rsidTr="002B46D5">
        <w:tc>
          <w:tcPr>
            <w:tcW w:w="4788" w:type="dxa"/>
          </w:tcPr>
          <w:p w:rsidR="00E92F97" w:rsidRDefault="00E92F97" w:rsidP="00A42169">
            <w:r>
              <w:t xml:space="preserve">Italic </w:t>
            </w:r>
          </w:p>
        </w:tc>
        <w:tc>
          <w:tcPr>
            <w:tcW w:w="4788" w:type="dxa"/>
          </w:tcPr>
          <w:p w:rsidR="00E92F97" w:rsidRDefault="00E92F97" w:rsidP="00A42169">
            <w:r>
              <w:t xml:space="preserve"> Ctrl+I</w:t>
            </w:r>
          </w:p>
        </w:tc>
      </w:tr>
      <w:tr w:rsidR="00E92F97" w:rsidTr="002B46D5">
        <w:tc>
          <w:tcPr>
            <w:tcW w:w="4788" w:type="dxa"/>
          </w:tcPr>
          <w:p w:rsidR="00E92F97" w:rsidRDefault="00B12C7D">
            <w:r>
              <w:t>Justify Paragraph</w:t>
            </w:r>
          </w:p>
        </w:tc>
        <w:tc>
          <w:tcPr>
            <w:tcW w:w="4788" w:type="dxa"/>
          </w:tcPr>
          <w:p w:rsidR="00E92F97" w:rsidRDefault="00B12C7D">
            <w:r>
              <w:t>Ctrl+J</w:t>
            </w:r>
          </w:p>
        </w:tc>
      </w:tr>
      <w:tr w:rsidR="00E92F97" w:rsidTr="002B46D5">
        <w:tc>
          <w:tcPr>
            <w:tcW w:w="4788" w:type="dxa"/>
          </w:tcPr>
          <w:p w:rsidR="00E92F97" w:rsidRDefault="00B12C7D">
            <w:r>
              <w:t>Hyperlink</w:t>
            </w:r>
          </w:p>
        </w:tc>
        <w:tc>
          <w:tcPr>
            <w:tcW w:w="4788" w:type="dxa"/>
          </w:tcPr>
          <w:p w:rsidR="00E92F97" w:rsidRDefault="00B12C7D">
            <w:r>
              <w:t>Ctrl+k</w:t>
            </w:r>
          </w:p>
        </w:tc>
      </w:tr>
      <w:tr w:rsidR="00E92F97" w:rsidTr="002B46D5">
        <w:tc>
          <w:tcPr>
            <w:tcW w:w="4788" w:type="dxa"/>
          </w:tcPr>
          <w:p w:rsidR="00E92F97" w:rsidRDefault="003E0C7D">
            <w:r>
              <w:t>Left Alignment</w:t>
            </w:r>
          </w:p>
        </w:tc>
        <w:tc>
          <w:tcPr>
            <w:tcW w:w="4788" w:type="dxa"/>
          </w:tcPr>
          <w:p w:rsidR="00E92F97" w:rsidRDefault="00414C29">
            <w:r>
              <w:t>Ctrl+L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Paragraph /Left indent increase</w:t>
            </w:r>
          </w:p>
        </w:tc>
        <w:tc>
          <w:tcPr>
            <w:tcW w:w="4788" w:type="dxa"/>
          </w:tcPr>
          <w:p w:rsidR="00846A66" w:rsidRDefault="00414C29">
            <w:r>
              <w:t>Ctrl+M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New Blank File / Document</w:t>
            </w:r>
          </w:p>
        </w:tc>
        <w:tc>
          <w:tcPr>
            <w:tcW w:w="4788" w:type="dxa"/>
          </w:tcPr>
          <w:p w:rsidR="00846A66" w:rsidRDefault="00414C29">
            <w:r>
              <w:t>Ctrl+N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Open already  exiting File</w:t>
            </w:r>
          </w:p>
        </w:tc>
        <w:tc>
          <w:tcPr>
            <w:tcW w:w="4788" w:type="dxa"/>
          </w:tcPr>
          <w:p w:rsidR="00846A66" w:rsidRDefault="003E0C7D">
            <w:r>
              <w:t>Ctrl+O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Print MENU</w:t>
            </w:r>
          </w:p>
        </w:tc>
        <w:tc>
          <w:tcPr>
            <w:tcW w:w="4788" w:type="dxa"/>
          </w:tcPr>
          <w:p w:rsidR="00846A66" w:rsidRDefault="003E0C7D">
            <w:r>
              <w:t>Ctrl+P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Left Indent Decrease</w:t>
            </w:r>
          </w:p>
        </w:tc>
        <w:tc>
          <w:tcPr>
            <w:tcW w:w="4788" w:type="dxa"/>
          </w:tcPr>
          <w:p w:rsidR="00846A66" w:rsidRDefault="003E0C7D">
            <w:r>
              <w:t>Ctrl+Q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 w:rsidP="00A42169">
            <w:r>
              <w:t>RIGHT ALLIGNMENT</w:t>
            </w:r>
          </w:p>
        </w:tc>
        <w:tc>
          <w:tcPr>
            <w:tcW w:w="4788" w:type="dxa"/>
          </w:tcPr>
          <w:p w:rsidR="00846A66" w:rsidRDefault="003E0C7D" w:rsidP="00A42169">
            <w:r>
              <w:t>Ctrl+R</w:t>
            </w:r>
          </w:p>
        </w:tc>
      </w:tr>
      <w:tr w:rsidR="00846A66" w:rsidTr="002B46D5">
        <w:trPr>
          <w:trHeight w:val="359"/>
        </w:trPr>
        <w:tc>
          <w:tcPr>
            <w:tcW w:w="4788" w:type="dxa"/>
          </w:tcPr>
          <w:p w:rsidR="00846A66" w:rsidRDefault="003E0C7D" w:rsidP="00A42169">
            <w:r>
              <w:t>SAVE FILE /SAVE DOCUMENT</w:t>
            </w:r>
          </w:p>
        </w:tc>
        <w:tc>
          <w:tcPr>
            <w:tcW w:w="4788" w:type="dxa"/>
          </w:tcPr>
          <w:p w:rsidR="00846A66" w:rsidRDefault="003E0C7D" w:rsidP="00A42169">
            <w:r>
              <w:t>Ctrl+S</w:t>
            </w:r>
          </w:p>
        </w:tc>
      </w:tr>
      <w:tr w:rsidR="00846A66" w:rsidTr="002B46D5">
        <w:tc>
          <w:tcPr>
            <w:tcW w:w="4788" w:type="dxa"/>
          </w:tcPr>
          <w:p w:rsidR="00846A66" w:rsidRDefault="003E0C7D">
            <w:r>
              <w:t>HANGING INDENT INCREASE</w:t>
            </w:r>
          </w:p>
        </w:tc>
        <w:tc>
          <w:tcPr>
            <w:tcW w:w="4788" w:type="dxa"/>
          </w:tcPr>
          <w:p w:rsidR="00846A66" w:rsidRDefault="003E0C7D">
            <w:r>
              <w:t>Ctrl+T</w:t>
            </w:r>
          </w:p>
        </w:tc>
      </w:tr>
      <w:tr w:rsidR="003E0C7D" w:rsidTr="002B46D5">
        <w:tc>
          <w:tcPr>
            <w:tcW w:w="4788" w:type="dxa"/>
          </w:tcPr>
          <w:p w:rsidR="003E0C7D" w:rsidRDefault="003E0C7D" w:rsidP="00C73E22">
            <w:r>
              <w:t>Underline</w:t>
            </w:r>
          </w:p>
          <w:p w:rsidR="00432271" w:rsidRDefault="00432271" w:rsidP="00C73E22"/>
          <w:p w:rsidR="00432271" w:rsidRDefault="00432271" w:rsidP="00C73E22"/>
          <w:p w:rsidR="00432271" w:rsidRDefault="00432271" w:rsidP="00C73E22"/>
        </w:tc>
        <w:tc>
          <w:tcPr>
            <w:tcW w:w="4788" w:type="dxa"/>
          </w:tcPr>
          <w:p w:rsidR="003E0C7D" w:rsidRDefault="003E0C7D" w:rsidP="00C73E22">
            <w:r>
              <w:t>Ctrl+U</w:t>
            </w:r>
          </w:p>
        </w:tc>
      </w:tr>
      <w:tr w:rsidR="003E0C7D" w:rsidTr="002B46D5">
        <w:tc>
          <w:tcPr>
            <w:tcW w:w="4788" w:type="dxa"/>
          </w:tcPr>
          <w:p w:rsidR="003E0C7D" w:rsidRDefault="003E0C7D" w:rsidP="00C73E22">
            <w:r>
              <w:t>Double Underline</w:t>
            </w:r>
          </w:p>
        </w:tc>
        <w:tc>
          <w:tcPr>
            <w:tcW w:w="4788" w:type="dxa"/>
          </w:tcPr>
          <w:p w:rsidR="003E0C7D" w:rsidRDefault="003E0C7D" w:rsidP="00C73E22">
            <w:r>
              <w:t>Ctrl+Shift+D</w:t>
            </w:r>
          </w:p>
        </w:tc>
      </w:tr>
      <w:tr w:rsidR="003E0C7D" w:rsidTr="002B46D5">
        <w:tc>
          <w:tcPr>
            <w:tcW w:w="4788" w:type="dxa"/>
          </w:tcPr>
          <w:p w:rsidR="003E0C7D" w:rsidRDefault="003E0C7D" w:rsidP="00C73E22">
            <w:r>
              <w:t>PASTE</w:t>
            </w:r>
          </w:p>
        </w:tc>
        <w:tc>
          <w:tcPr>
            <w:tcW w:w="4788" w:type="dxa"/>
          </w:tcPr>
          <w:p w:rsidR="003E0C7D" w:rsidRDefault="003E0C7D" w:rsidP="00C73E22">
            <w:r>
              <w:t>CTRL+V</w:t>
            </w:r>
          </w:p>
        </w:tc>
      </w:tr>
      <w:tr w:rsidR="003E0C7D" w:rsidTr="002B46D5">
        <w:tc>
          <w:tcPr>
            <w:tcW w:w="4788" w:type="dxa"/>
          </w:tcPr>
          <w:p w:rsidR="003E0C7D" w:rsidRDefault="004A1476" w:rsidP="00C73E22">
            <w:r>
              <w:t>SAVE &amp; CLOSE (EXIT) DOCUMENT</w:t>
            </w:r>
          </w:p>
        </w:tc>
        <w:tc>
          <w:tcPr>
            <w:tcW w:w="4788" w:type="dxa"/>
          </w:tcPr>
          <w:p w:rsidR="003E0C7D" w:rsidRDefault="003E0C7D" w:rsidP="00C73E22">
            <w:r>
              <w:t>Ctrl+W</w:t>
            </w:r>
          </w:p>
        </w:tc>
      </w:tr>
      <w:tr w:rsidR="003E0C7D" w:rsidTr="002B46D5">
        <w:tc>
          <w:tcPr>
            <w:tcW w:w="4788" w:type="dxa"/>
          </w:tcPr>
          <w:p w:rsidR="003E0C7D" w:rsidRDefault="004A1476" w:rsidP="00C73E22">
            <w:r>
              <w:t>CUT</w:t>
            </w:r>
          </w:p>
        </w:tc>
        <w:tc>
          <w:tcPr>
            <w:tcW w:w="4788" w:type="dxa"/>
          </w:tcPr>
          <w:p w:rsidR="003E0C7D" w:rsidRDefault="004A1476" w:rsidP="00C73E22">
            <w:r>
              <w:t>Ctr</w:t>
            </w:r>
            <w:r w:rsidR="003E0C7D">
              <w:t>l+X</w:t>
            </w:r>
          </w:p>
        </w:tc>
      </w:tr>
      <w:tr w:rsidR="003E0C7D" w:rsidTr="002B46D5">
        <w:tc>
          <w:tcPr>
            <w:tcW w:w="4788" w:type="dxa"/>
          </w:tcPr>
          <w:p w:rsidR="003E0C7D" w:rsidRDefault="004A1476" w:rsidP="00C73E22">
            <w:r>
              <w:t xml:space="preserve">REDU </w:t>
            </w:r>
            <w:r w:rsidR="00620EB3">
              <w:t xml:space="preserve"> &amp;Repeat </w:t>
            </w:r>
            <w:r>
              <w:t>(GOTO FORWARD )  /GOTO NEXT</w:t>
            </w:r>
          </w:p>
        </w:tc>
        <w:tc>
          <w:tcPr>
            <w:tcW w:w="4788" w:type="dxa"/>
          </w:tcPr>
          <w:p w:rsidR="003E0C7D" w:rsidRPr="00620EB3" w:rsidRDefault="004A1476" w:rsidP="00C73E22">
            <w:r>
              <w:t>Ctrl+Y</w:t>
            </w:r>
          </w:p>
        </w:tc>
      </w:tr>
      <w:tr w:rsidR="003E0C7D" w:rsidTr="002B46D5">
        <w:tc>
          <w:tcPr>
            <w:tcW w:w="4788" w:type="dxa"/>
          </w:tcPr>
          <w:p w:rsidR="003E0C7D" w:rsidRDefault="004A1476" w:rsidP="00C73E22">
            <w:r>
              <w:t>UNDO  (GOTO BACKWARD)  /GOTO BACK</w:t>
            </w:r>
          </w:p>
        </w:tc>
        <w:tc>
          <w:tcPr>
            <w:tcW w:w="4788" w:type="dxa"/>
          </w:tcPr>
          <w:p w:rsidR="003E0C7D" w:rsidRDefault="004A1476" w:rsidP="00C73E22">
            <w:r>
              <w:t>Ctrl+Z</w:t>
            </w:r>
          </w:p>
        </w:tc>
      </w:tr>
      <w:tr w:rsidR="003E0C7D" w:rsidTr="002B46D5">
        <w:tc>
          <w:tcPr>
            <w:tcW w:w="4788" w:type="dxa"/>
          </w:tcPr>
          <w:p w:rsidR="003E0C7D" w:rsidRDefault="004A1476" w:rsidP="00C73E22">
            <w:r>
              <w:t>SPACE INCREASE /DECREASE ABOVE PARAGRAPH</w:t>
            </w:r>
          </w:p>
        </w:tc>
        <w:tc>
          <w:tcPr>
            <w:tcW w:w="4788" w:type="dxa"/>
          </w:tcPr>
          <w:p w:rsidR="003E0C7D" w:rsidRDefault="004A1476" w:rsidP="00C73E22">
            <w:r>
              <w:t>Ctrl+0 (zero)</w:t>
            </w:r>
          </w:p>
        </w:tc>
      </w:tr>
      <w:tr w:rsidR="004A1476" w:rsidTr="002B46D5">
        <w:tc>
          <w:tcPr>
            <w:tcW w:w="4788" w:type="dxa"/>
          </w:tcPr>
          <w:p w:rsidR="004A1476" w:rsidRDefault="004A1476" w:rsidP="00C73E22">
            <w:r>
              <w:t>SINGLE SPACING IN PARAGRAPH</w:t>
            </w:r>
          </w:p>
        </w:tc>
        <w:tc>
          <w:tcPr>
            <w:tcW w:w="4788" w:type="dxa"/>
          </w:tcPr>
          <w:p w:rsidR="004A1476" w:rsidRDefault="004A1476" w:rsidP="00C73E22">
            <w:r>
              <w:t>Ctrl+1 (one)</w:t>
            </w:r>
          </w:p>
        </w:tc>
      </w:tr>
      <w:tr w:rsidR="004A1476" w:rsidTr="002B46D5">
        <w:tc>
          <w:tcPr>
            <w:tcW w:w="4788" w:type="dxa"/>
          </w:tcPr>
          <w:p w:rsidR="004A1476" w:rsidRPr="00620EB3" w:rsidRDefault="004A1476" w:rsidP="004A1476">
            <w:r w:rsidRPr="00620EB3">
              <w:t xml:space="preserve">DOUBLE SPACING IN PARAGRAPH </w:t>
            </w:r>
          </w:p>
        </w:tc>
        <w:tc>
          <w:tcPr>
            <w:tcW w:w="4788" w:type="dxa"/>
          </w:tcPr>
          <w:p w:rsidR="004A1476" w:rsidRDefault="004A1476" w:rsidP="00C73E22">
            <w:r>
              <w:t>Ctrl+2 (two)</w:t>
            </w:r>
          </w:p>
        </w:tc>
      </w:tr>
      <w:tr w:rsidR="004A1476" w:rsidTr="002B46D5">
        <w:tc>
          <w:tcPr>
            <w:tcW w:w="4788" w:type="dxa"/>
          </w:tcPr>
          <w:p w:rsidR="004A1476" w:rsidRPr="00620EB3" w:rsidRDefault="004A1476" w:rsidP="00C73E22">
            <w:r w:rsidRPr="00620EB3">
              <w:t>ONE  &amp; HALF SPACING IN PARAGRAPH</w:t>
            </w:r>
          </w:p>
        </w:tc>
        <w:tc>
          <w:tcPr>
            <w:tcW w:w="4788" w:type="dxa"/>
          </w:tcPr>
          <w:p w:rsidR="004A1476" w:rsidRDefault="004A1476" w:rsidP="00C73E22">
            <w:r>
              <w:t>Ctrl+5 (five)</w:t>
            </w:r>
          </w:p>
        </w:tc>
      </w:tr>
      <w:tr w:rsidR="00B564C8" w:rsidTr="002B46D5">
        <w:tc>
          <w:tcPr>
            <w:tcW w:w="4788" w:type="dxa"/>
          </w:tcPr>
          <w:p w:rsidR="00B564C8" w:rsidRDefault="005E159E" w:rsidP="00C73E22">
            <w:r>
              <w:t>All C</w:t>
            </w:r>
            <w:r w:rsidR="00AA7396">
              <w:t>aps</w:t>
            </w:r>
          </w:p>
        </w:tc>
        <w:tc>
          <w:tcPr>
            <w:tcW w:w="4788" w:type="dxa"/>
          </w:tcPr>
          <w:p w:rsidR="00B564C8" w:rsidRDefault="00AA7396" w:rsidP="00C73E22">
            <w:r>
              <w:t>Ctrl+Shift+A</w:t>
            </w:r>
          </w:p>
        </w:tc>
      </w:tr>
      <w:tr w:rsidR="00B564C8" w:rsidTr="002B46D5">
        <w:tc>
          <w:tcPr>
            <w:tcW w:w="4788" w:type="dxa"/>
          </w:tcPr>
          <w:p w:rsidR="00B564C8" w:rsidRDefault="00AA7396" w:rsidP="00C73E22">
            <w:r>
              <w:t>Apply List Bullets</w:t>
            </w:r>
          </w:p>
        </w:tc>
        <w:tc>
          <w:tcPr>
            <w:tcW w:w="4788" w:type="dxa"/>
          </w:tcPr>
          <w:p w:rsidR="00B564C8" w:rsidRDefault="00AA7396" w:rsidP="00C73E22">
            <w:r>
              <w:t>Ctrl+Shift+L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Auto Format</w:t>
            </w:r>
          </w:p>
        </w:tc>
        <w:tc>
          <w:tcPr>
            <w:tcW w:w="4788" w:type="dxa"/>
          </w:tcPr>
          <w:p w:rsidR="00B564C8" w:rsidRDefault="00AB5FEA" w:rsidP="00C73E22">
            <w:r>
              <w:t>Alt+Ctrl+K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Auto Text</w:t>
            </w:r>
          </w:p>
        </w:tc>
        <w:tc>
          <w:tcPr>
            <w:tcW w:w="4788" w:type="dxa"/>
          </w:tcPr>
          <w:p w:rsidR="00B564C8" w:rsidRDefault="00AB5FEA" w:rsidP="00C73E22">
            <w:r>
              <w:t>F3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Cancel</w:t>
            </w:r>
          </w:p>
        </w:tc>
        <w:tc>
          <w:tcPr>
            <w:tcW w:w="4788" w:type="dxa"/>
          </w:tcPr>
          <w:p w:rsidR="00B564C8" w:rsidRDefault="00AB5FEA" w:rsidP="00C73E22">
            <w:r>
              <w:t>ESC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Change Case</w:t>
            </w:r>
          </w:p>
        </w:tc>
        <w:tc>
          <w:tcPr>
            <w:tcW w:w="4788" w:type="dxa"/>
          </w:tcPr>
          <w:p w:rsidR="00B564C8" w:rsidRDefault="00AB5FEA" w:rsidP="00C73E22">
            <w:r>
              <w:t>Shift+F3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 xml:space="preserve"> Right Side Erase /Clear</w:t>
            </w:r>
          </w:p>
        </w:tc>
        <w:tc>
          <w:tcPr>
            <w:tcW w:w="4788" w:type="dxa"/>
          </w:tcPr>
          <w:p w:rsidR="00B564C8" w:rsidRDefault="00AB5FEA" w:rsidP="00C73E22">
            <w:r>
              <w:t>Del</w:t>
            </w:r>
          </w:p>
        </w:tc>
      </w:tr>
      <w:tr w:rsidR="00EC1A5B" w:rsidTr="002B46D5">
        <w:tc>
          <w:tcPr>
            <w:tcW w:w="4788" w:type="dxa"/>
          </w:tcPr>
          <w:p w:rsidR="00EC1A5B" w:rsidRDefault="00EC1A5B" w:rsidP="00C73E22">
            <w:r>
              <w:t>Left Side Erase / Clear</w:t>
            </w:r>
          </w:p>
        </w:tc>
        <w:tc>
          <w:tcPr>
            <w:tcW w:w="4788" w:type="dxa"/>
          </w:tcPr>
          <w:p w:rsidR="00EC1A5B" w:rsidRDefault="00EC1A5B" w:rsidP="00C73E22">
            <w:r>
              <w:t>Backspace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Close or Exit</w:t>
            </w:r>
          </w:p>
        </w:tc>
        <w:tc>
          <w:tcPr>
            <w:tcW w:w="4788" w:type="dxa"/>
          </w:tcPr>
          <w:p w:rsidR="00B564C8" w:rsidRDefault="00AB5FEA" w:rsidP="00C73E22">
            <w:r>
              <w:t>Alt+F4</w:t>
            </w:r>
          </w:p>
        </w:tc>
      </w:tr>
      <w:tr w:rsidR="00B564C8" w:rsidTr="002B46D5">
        <w:tc>
          <w:tcPr>
            <w:tcW w:w="4788" w:type="dxa"/>
          </w:tcPr>
          <w:p w:rsidR="00B564C8" w:rsidRDefault="00AB5FEA" w:rsidP="00C73E22">
            <w:r>
              <w:t>Create Auto Text</w:t>
            </w:r>
          </w:p>
        </w:tc>
        <w:tc>
          <w:tcPr>
            <w:tcW w:w="4788" w:type="dxa"/>
          </w:tcPr>
          <w:p w:rsidR="00B564C8" w:rsidRDefault="00AB5FEA" w:rsidP="00C73E22">
            <w:r>
              <w:t>Alt+F3</w:t>
            </w:r>
          </w:p>
        </w:tc>
      </w:tr>
      <w:tr w:rsidR="00B564C8" w:rsidTr="002B46D5">
        <w:trPr>
          <w:trHeight w:val="322"/>
        </w:trPr>
        <w:tc>
          <w:tcPr>
            <w:tcW w:w="4788" w:type="dxa"/>
          </w:tcPr>
          <w:p w:rsidR="00B564C8" w:rsidRDefault="001D6D6F" w:rsidP="00C73E22">
            <w:r>
              <w:t>Help</w:t>
            </w:r>
          </w:p>
        </w:tc>
        <w:tc>
          <w:tcPr>
            <w:tcW w:w="4788" w:type="dxa"/>
          </w:tcPr>
          <w:p w:rsidR="00B564C8" w:rsidRDefault="001D6D6F" w:rsidP="00C73E22">
            <w:r>
              <w:t>F1</w:t>
            </w:r>
          </w:p>
        </w:tc>
      </w:tr>
      <w:tr w:rsidR="00B564C8" w:rsidTr="002B46D5">
        <w:tc>
          <w:tcPr>
            <w:tcW w:w="4788" w:type="dxa"/>
          </w:tcPr>
          <w:p w:rsidR="00B564C8" w:rsidRDefault="001D6D6F" w:rsidP="00C73E22">
            <w:r>
              <w:t>Merge Field</w:t>
            </w:r>
          </w:p>
        </w:tc>
        <w:tc>
          <w:tcPr>
            <w:tcW w:w="4788" w:type="dxa"/>
          </w:tcPr>
          <w:p w:rsidR="00B564C8" w:rsidRDefault="001D6D6F" w:rsidP="00C73E22">
            <w:r>
              <w:t>Alt+Shift+F</w:t>
            </w:r>
          </w:p>
        </w:tc>
      </w:tr>
      <w:tr w:rsidR="00B564C8" w:rsidTr="002B46D5">
        <w:tc>
          <w:tcPr>
            <w:tcW w:w="4788" w:type="dxa"/>
          </w:tcPr>
          <w:p w:rsidR="00B564C8" w:rsidRDefault="001D6D6F" w:rsidP="001D6D6F">
            <w:r>
              <w:lastRenderedPageBreak/>
              <w:t xml:space="preserve">Outline </w:t>
            </w:r>
          </w:p>
        </w:tc>
        <w:tc>
          <w:tcPr>
            <w:tcW w:w="4788" w:type="dxa"/>
          </w:tcPr>
          <w:p w:rsidR="00B564C8" w:rsidRDefault="001D6D6F" w:rsidP="00C73E22">
            <w:r>
              <w:t>Alt+Ctrl+O</w:t>
            </w:r>
          </w:p>
        </w:tc>
      </w:tr>
      <w:tr w:rsidR="00B564C8" w:rsidTr="002B46D5">
        <w:tc>
          <w:tcPr>
            <w:tcW w:w="4788" w:type="dxa"/>
          </w:tcPr>
          <w:p w:rsidR="00B564C8" w:rsidRDefault="001D6D6F" w:rsidP="00C73E22">
            <w:r>
              <w:t>Overtype / Copy</w:t>
            </w:r>
          </w:p>
        </w:tc>
        <w:tc>
          <w:tcPr>
            <w:tcW w:w="4788" w:type="dxa"/>
          </w:tcPr>
          <w:p w:rsidR="00B564C8" w:rsidRDefault="001D6D6F" w:rsidP="00C73E22">
            <w:r>
              <w:t>Insert</w:t>
            </w:r>
          </w:p>
        </w:tc>
      </w:tr>
      <w:tr w:rsidR="00B564C8" w:rsidTr="002B46D5">
        <w:tc>
          <w:tcPr>
            <w:tcW w:w="4788" w:type="dxa"/>
          </w:tcPr>
          <w:p w:rsidR="00B564C8" w:rsidRDefault="00470E05" w:rsidP="00C73E22">
            <w:r>
              <w:t>Page</w:t>
            </w:r>
          </w:p>
        </w:tc>
        <w:tc>
          <w:tcPr>
            <w:tcW w:w="4788" w:type="dxa"/>
          </w:tcPr>
          <w:p w:rsidR="00B564C8" w:rsidRDefault="00470E05" w:rsidP="00C73E22">
            <w:r>
              <w:t>Alt+Ctrl+P</w:t>
            </w:r>
          </w:p>
        </w:tc>
      </w:tr>
      <w:tr w:rsidR="00B564C8" w:rsidTr="002B46D5">
        <w:tc>
          <w:tcPr>
            <w:tcW w:w="4788" w:type="dxa"/>
          </w:tcPr>
          <w:p w:rsidR="00B564C8" w:rsidRDefault="00470E05" w:rsidP="00C73E22">
            <w:r>
              <w:t>Page Break</w:t>
            </w:r>
          </w:p>
        </w:tc>
        <w:tc>
          <w:tcPr>
            <w:tcW w:w="4788" w:type="dxa"/>
          </w:tcPr>
          <w:p w:rsidR="00B564C8" w:rsidRDefault="00470E05" w:rsidP="00C73E22">
            <w:r>
              <w:t>Ctrl+Enter</w:t>
            </w:r>
          </w:p>
        </w:tc>
      </w:tr>
      <w:tr w:rsidR="00B564C8" w:rsidTr="002B46D5">
        <w:tc>
          <w:tcPr>
            <w:tcW w:w="4788" w:type="dxa"/>
          </w:tcPr>
          <w:p w:rsidR="00B564C8" w:rsidRDefault="005C7A4C" w:rsidP="00C73E22">
            <w:r>
              <w:t>Copy Format</w:t>
            </w:r>
          </w:p>
        </w:tc>
        <w:tc>
          <w:tcPr>
            <w:tcW w:w="4788" w:type="dxa"/>
          </w:tcPr>
          <w:p w:rsidR="00B564C8" w:rsidRDefault="005C7A4C" w:rsidP="00C73E22">
            <w:r>
              <w:t>Ctrl+Shift+C</w:t>
            </w:r>
          </w:p>
        </w:tc>
      </w:tr>
      <w:tr w:rsidR="005C7A4C" w:rsidTr="002B46D5">
        <w:tc>
          <w:tcPr>
            <w:tcW w:w="4788" w:type="dxa"/>
          </w:tcPr>
          <w:p w:rsidR="005C7A4C" w:rsidRDefault="005C7A4C" w:rsidP="00B40CDD">
            <w:r>
              <w:t>Paste Format</w:t>
            </w:r>
          </w:p>
        </w:tc>
        <w:tc>
          <w:tcPr>
            <w:tcW w:w="4788" w:type="dxa"/>
          </w:tcPr>
          <w:p w:rsidR="005C7A4C" w:rsidRDefault="005C7A4C" w:rsidP="00C73E22">
            <w:r>
              <w:t>Ctrl+Shift+V</w:t>
            </w:r>
          </w:p>
        </w:tc>
      </w:tr>
      <w:tr w:rsidR="005C7A4C" w:rsidTr="002B46D5">
        <w:tc>
          <w:tcPr>
            <w:tcW w:w="4788" w:type="dxa"/>
          </w:tcPr>
          <w:p w:rsidR="005C7A4C" w:rsidRPr="00DD4E26" w:rsidRDefault="00620EB3" w:rsidP="00C73E22">
            <w:pPr>
              <w:rPr>
                <w:i/>
                <w:iCs/>
              </w:rPr>
            </w:pPr>
            <w:r>
              <w:t>Small Caps</w:t>
            </w:r>
          </w:p>
        </w:tc>
        <w:tc>
          <w:tcPr>
            <w:tcW w:w="4788" w:type="dxa"/>
          </w:tcPr>
          <w:p w:rsidR="005C7A4C" w:rsidRDefault="00620EB3" w:rsidP="00C73E22">
            <w:r>
              <w:t>Ctrl+Shift+K</w:t>
            </w:r>
          </w:p>
        </w:tc>
      </w:tr>
      <w:tr w:rsidR="005C7A4C" w:rsidTr="002B46D5">
        <w:tc>
          <w:tcPr>
            <w:tcW w:w="4788" w:type="dxa"/>
          </w:tcPr>
          <w:p w:rsidR="005C7A4C" w:rsidRPr="00DD4E26" w:rsidRDefault="00697842" w:rsidP="00C73E22">
            <w:pPr>
              <w:rPr>
                <w:i/>
                <w:iCs/>
              </w:rPr>
            </w:pPr>
            <w:r>
              <w:t>Style</w:t>
            </w:r>
          </w:p>
        </w:tc>
        <w:tc>
          <w:tcPr>
            <w:tcW w:w="4788" w:type="dxa"/>
          </w:tcPr>
          <w:p w:rsidR="005C7A4C" w:rsidRDefault="00697842" w:rsidP="00C73E22">
            <w:r>
              <w:t>Ctrl+Shift+S</w:t>
            </w:r>
          </w:p>
        </w:tc>
      </w:tr>
      <w:tr w:rsidR="005C7A4C" w:rsidTr="002B46D5">
        <w:tc>
          <w:tcPr>
            <w:tcW w:w="4788" w:type="dxa"/>
          </w:tcPr>
          <w:p w:rsidR="005C7A4C" w:rsidRDefault="00697842" w:rsidP="00C73E22">
            <w:r>
              <w:t>Subscript                  H</w:t>
            </w:r>
            <w:r w:rsidRPr="00697842">
              <w:rPr>
                <w:vertAlign w:val="subscript"/>
              </w:rPr>
              <w:t>2</w:t>
            </w:r>
            <w:r>
              <w:t>SO</w:t>
            </w:r>
            <w:r w:rsidRPr="00697842">
              <w:rPr>
                <w:vertAlign w:val="subscript"/>
              </w:rPr>
              <w:t>4</w:t>
            </w:r>
            <w:r>
              <w:t xml:space="preserve">  H</w:t>
            </w:r>
            <w:r w:rsidRPr="00697842">
              <w:rPr>
                <w:vertAlign w:val="subscript"/>
              </w:rPr>
              <w:t>2</w:t>
            </w:r>
            <w:r>
              <w:t>O  CO</w:t>
            </w:r>
            <w:r w:rsidRPr="00697842">
              <w:rPr>
                <w:vertAlign w:val="subscript"/>
              </w:rPr>
              <w:t>2</w:t>
            </w:r>
          </w:p>
        </w:tc>
        <w:tc>
          <w:tcPr>
            <w:tcW w:w="4788" w:type="dxa"/>
          </w:tcPr>
          <w:p w:rsidR="005C7A4C" w:rsidRDefault="00697842" w:rsidP="00C73E22">
            <w:r>
              <w:t>Ctrl+=</w:t>
            </w:r>
          </w:p>
        </w:tc>
      </w:tr>
      <w:tr w:rsidR="005C7A4C" w:rsidTr="002B46D5">
        <w:tc>
          <w:tcPr>
            <w:tcW w:w="4788" w:type="dxa"/>
          </w:tcPr>
          <w:p w:rsidR="005C7A4C" w:rsidRPr="00697842" w:rsidRDefault="00697842" w:rsidP="00C73E22">
            <w:r>
              <w:t>Superscript          2</w:t>
            </w:r>
            <w:r w:rsidRPr="00697842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      </w:t>
            </w:r>
            <w:r>
              <w:t>12</w:t>
            </w:r>
            <w:r w:rsidRPr="00697842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  </w:t>
            </w:r>
            <w:r>
              <w:t>10</w:t>
            </w:r>
            <w:r w:rsidRPr="00697842">
              <w:rPr>
                <w:vertAlign w:val="superscript"/>
              </w:rPr>
              <w:t>TH</w:t>
            </w:r>
          </w:p>
        </w:tc>
        <w:tc>
          <w:tcPr>
            <w:tcW w:w="4788" w:type="dxa"/>
          </w:tcPr>
          <w:p w:rsidR="005C7A4C" w:rsidRDefault="00697842" w:rsidP="00C73E22">
            <w:r>
              <w:t>Ctrl+Shift++</w:t>
            </w:r>
          </w:p>
        </w:tc>
      </w:tr>
      <w:tr w:rsidR="005C7A4C" w:rsidTr="002B46D5">
        <w:tc>
          <w:tcPr>
            <w:tcW w:w="4788" w:type="dxa"/>
          </w:tcPr>
          <w:p w:rsidR="005C7A4C" w:rsidRDefault="00697842" w:rsidP="00C73E22">
            <w:r>
              <w:t>Task Pane</w:t>
            </w:r>
          </w:p>
        </w:tc>
        <w:tc>
          <w:tcPr>
            <w:tcW w:w="4788" w:type="dxa"/>
          </w:tcPr>
          <w:p w:rsidR="005C7A4C" w:rsidRDefault="00697842" w:rsidP="00C73E22">
            <w:r>
              <w:t>Ctrl+F1</w:t>
            </w:r>
          </w:p>
        </w:tc>
      </w:tr>
      <w:tr w:rsidR="005C7A4C" w:rsidTr="002B46D5">
        <w:tc>
          <w:tcPr>
            <w:tcW w:w="4788" w:type="dxa"/>
          </w:tcPr>
          <w:p w:rsidR="005C7A4C" w:rsidRDefault="00697842" w:rsidP="00C73E22">
            <w:r>
              <w:t>Time Field</w:t>
            </w:r>
          </w:p>
        </w:tc>
        <w:tc>
          <w:tcPr>
            <w:tcW w:w="4788" w:type="dxa"/>
          </w:tcPr>
          <w:p w:rsidR="005C7A4C" w:rsidRDefault="00697842" w:rsidP="00C73E22">
            <w:r>
              <w:t>Alt+Shift+T</w:t>
            </w:r>
          </w:p>
        </w:tc>
      </w:tr>
      <w:tr w:rsidR="005C7A4C" w:rsidTr="002B46D5">
        <w:tc>
          <w:tcPr>
            <w:tcW w:w="4788" w:type="dxa"/>
          </w:tcPr>
          <w:p w:rsidR="005C7A4C" w:rsidRDefault="005F06BB" w:rsidP="00C73E22">
            <w:r>
              <w:t>Update Fields</w:t>
            </w:r>
          </w:p>
        </w:tc>
        <w:tc>
          <w:tcPr>
            <w:tcW w:w="4788" w:type="dxa"/>
          </w:tcPr>
          <w:p w:rsidR="005C7A4C" w:rsidRDefault="005F06BB" w:rsidP="00C73E22">
            <w:r>
              <w:t>F9</w:t>
            </w:r>
          </w:p>
        </w:tc>
      </w:tr>
      <w:tr w:rsidR="005C7A4C" w:rsidTr="002B46D5">
        <w:tc>
          <w:tcPr>
            <w:tcW w:w="4788" w:type="dxa"/>
          </w:tcPr>
          <w:p w:rsidR="005C7A4C" w:rsidRDefault="005F06BB" w:rsidP="00C73E22">
            <w:r>
              <w:t>Word Count List</w:t>
            </w:r>
          </w:p>
        </w:tc>
        <w:tc>
          <w:tcPr>
            <w:tcW w:w="4788" w:type="dxa"/>
          </w:tcPr>
          <w:p w:rsidR="005C7A4C" w:rsidRDefault="005F06BB" w:rsidP="00C73E22">
            <w:r>
              <w:t>Ctrl+Shift+G</w:t>
            </w:r>
          </w:p>
        </w:tc>
      </w:tr>
      <w:tr w:rsidR="001E0B76" w:rsidTr="002B46D5">
        <w:tc>
          <w:tcPr>
            <w:tcW w:w="9576" w:type="dxa"/>
            <w:gridSpan w:val="2"/>
          </w:tcPr>
          <w:p w:rsidR="001E0B76" w:rsidRDefault="001E0B76" w:rsidP="00C73E22"/>
          <w:p w:rsidR="001E0B76" w:rsidRDefault="001E0B76" w:rsidP="00C73E22"/>
          <w:p w:rsidR="001E0B76" w:rsidRDefault="001E0B76" w:rsidP="00C73E22"/>
        </w:tc>
      </w:tr>
      <w:tr w:rsidR="005C7A4C" w:rsidTr="002B46D5">
        <w:tc>
          <w:tcPr>
            <w:tcW w:w="4788" w:type="dxa"/>
          </w:tcPr>
          <w:p w:rsidR="005C7A4C" w:rsidRDefault="005C7A4C" w:rsidP="00C73E22"/>
          <w:p w:rsidR="00816CF7" w:rsidRDefault="00816CF7" w:rsidP="00C73E22">
            <w:r>
              <w:t>Function Keys</w:t>
            </w:r>
          </w:p>
        </w:tc>
        <w:tc>
          <w:tcPr>
            <w:tcW w:w="4788" w:type="dxa"/>
          </w:tcPr>
          <w:p w:rsidR="005C7A4C" w:rsidRDefault="005C7A4C" w:rsidP="00C73E22"/>
        </w:tc>
      </w:tr>
      <w:tr w:rsidR="00816CF7" w:rsidTr="002B46D5">
        <w:tc>
          <w:tcPr>
            <w:tcW w:w="4788" w:type="dxa"/>
          </w:tcPr>
          <w:p w:rsidR="00816CF7" w:rsidRDefault="00816CF7" w:rsidP="00C73E22">
            <w:r>
              <w:t>F1</w:t>
            </w:r>
          </w:p>
        </w:tc>
        <w:tc>
          <w:tcPr>
            <w:tcW w:w="4788" w:type="dxa"/>
          </w:tcPr>
          <w:p w:rsidR="00816CF7" w:rsidRDefault="00816CF7" w:rsidP="00C73E22">
            <w:r>
              <w:t>Get Help or visit Microsoft Office Online.</w:t>
            </w:r>
          </w:p>
        </w:tc>
      </w:tr>
      <w:tr w:rsidR="00816CF7" w:rsidTr="002B46D5">
        <w:tc>
          <w:tcPr>
            <w:tcW w:w="4788" w:type="dxa"/>
          </w:tcPr>
          <w:p w:rsidR="00816CF7" w:rsidRDefault="00AB4CE4" w:rsidP="00C73E22">
            <w:r>
              <w:t>F2</w:t>
            </w:r>
          </w:p>
        </w:tc>
        <w:tc>
          <w:tcPr>
            <w:tcW w:w="4788" w:type="dxa"/>
          </w:tcPr>
          <w:p w:rsidR="00816CF7" w:rsidRDefault="00AB4CE4" w:rsidP="00C73E22">
            <w:r>
              <w:t>Move text or graphics</w:t>
            </w:r>
          </w:p>
        </w:tc>
      </w:tr>
      <w:tr w:rsidR="00816CF7" w:rsidTr="002B46D5">
        <w:trPr>
          <w:trHeight w:val="1483"/>
        </w:trPr>
        <w:tc>
          <w:tcPr>
            <w:tcW w:w="4788" w:type="dxa"/>
          </w:tcPr>
          <w:p w:rsidR="00816CF7" w:rsidRDefault="00AB4CE4" w:rsidP="00C73E22">
            <w:r>
              <w:t>F3</w:t>
            </w:r>
          </w:p>
        </w:tc>
        <w:tc>
          <w:tcPr>
            <w:tcW w:w="4788" w:type="dxa"/>
          </w:tcPr>
          <w:p w:rsidR="00816CF7" w:rsidRDefault="00AB4CE4" w:rsidP="00C73E22">
            <w:r>
              <w:t>Insert an AutoText (AutoText: A storage location for text or graphics you want to use again, such as a standard contract clause or a long distribution list. Each selection of text or graphics is recorded as an AutoText entry and is assigned a unique name.) entry (after Microsoft Word displays the entry).</w:t>
            </w:r>
          </w:p>
        </w:tc>
      </w:tr>
      <w:tr w:rsidR="00816CF7" w:rsidTr="002B46D5">
        <w:tc>
          <w:tcPr>
            <w:tcW w:w="4788" w:type="dxa"/>
          </w:tcPr>
          <w:p w:rsidR="00816CF7" w:rsidRDefault="00AB4CE4" w:rsidP="00C73E22">
            <w:r>
              <w:t>F4</w:t>
            </w:r>
          </w:p>
        </w:tc>
        <w:tc>
          <w:tcPr>
            <w:tcW w:w="4788" w:type="dxa"/>
          </w:tcPr>
          <w:p w:rsidR="00816CF7" w:rsidRDefault="000006D4" w:rsidP="00C73E22">
            <w:r>
              <w:t>Repeat the last action.</w:t>
            </w:r>
          </w:p>
        </w:tc>
      </w:tr>
      <w:tr w:rsidR="00816CF7" w:rsidTr="002B46D5">
        <w:tc>
          <w:tcPr>
            <w:tcW w:w="4788" w:type="dxa"/>
          </w:tcPr>
          <w:p w:rsidR="00816CF7" w:rsidRDefault="000006D4" w:rsidP="00C73E22">
            <w:r>
              <w:t>F5</w:t>
            </w:r>
          </w:p>
        </w:tc>
        <w:tc>
          <w:tcPr>
            <w:tcW w:w="4788" w:type="dxa"/>
          </w:tcPr>
          <w:p w:rsidR="00816CF7" w:rsidRDefault="000006D4" w:rsidP="00C73E22">
            <w:r>
              <w:t>Choose the Go To command (Edit menu).</w:t>
            </w:r>
          </w:p>
        </w:tc>
      </w:tr>
      <w:tr w:rsidR="00816CF7" w:rsidTr="002B46D5">
        <w:tc>
          <w:tcPr>
            <w:tcW w:w="4788" w:type="dxa"/>
          </w:tcPr>
          <w:p w:rsidR="00816CF7" w:rsidRDefault="000006D4" w:rsidP="00C73E22">
            <w:r>
              <w:t>F6</w:t>
            </w:r>
          </w:p>
        </w:tc>
        <w:tc>
          <w:tcPr>
            <w:tcW w:w="4788" w:type="dxa"/>
          </w:tcPr>
          <w:p w:rsidR="00816CF7" w:rsidRDefault="000006D4" w:rsidP="00C73E22">
            <w:r>
              <w:t>Go to the next pane or frame.</w:t>
            </w:r>
          </w:p>
        </w:tc>
      </w:tr>
      <w:tr w:rsidR="00816CF7" w:rsidTr="002B46D5">
        <w:tc>
          <w:tcPr>
            <w:tcW w:w="4788" w:type="dxa"/>
          </w:tcPr>
          <w:p w:rsidR="00816CF7" w:rsidRDefault="000006D4" w:rsidP="00C73E22">
            <w:r>
              <w:t>F7</w:t>
            </w:r>
          </w:p>
        </w:tc>
        <w:tc>
          <w:tcPr>
            <w:tcW w:w="4788" w:type="dxa"/>
          </w:tcPr>
          <w:p w:rsidR="00816CF7" w:rsidRDefault="000006D4" w:rsidP="00C73E22">
            <w:r>
              <w:t>Choose the Spelling command (Tools menu )</w:t>
            </w:r>
          </w:p>
        </w:tc>
      </w:tr>
      <w:tr w:rsidR="00816CF7" w:rsidTr="002B46D5">
        <w:tc>
          <w:tcPr>
            <w:tcW w:w="4788" w:type="dxa"/>
          </w:tcPr>
          <w:p w:rsidR="00816CF7" w:rsidRDefault="00954A7F" w:rsidP="00C73E22">
            <w:r>
              <w:t>F8</w:t>
            </w:r>
          </w:p>
        </w:tc>
        <w:tc>
          <w:tcPr>
            <w:tcW w:w="4788" w:type="dxa"/>
          </w:tcPr>
          <w:p w:rsidR="00816CF7" w:rsidRDefault="00954A7F" w:rsidP="00C73E22">
            <w:r>
              <w:t>Extend a selection.</w:t>
            </w:r>
          </w:p>
        </w:tc>
      </w:tr>
      <w:tr w:rsidR="00816CF7" w:rsidTr="002B46D5">
        <w:tc>
          <w:tcPr>
            <w:tcW w:w="4788" w:type="dxa"/>
          </w:tcPr>
          <w:p w:rsidR="00816CF7" w:rsidRDefault="00954A7F" w:rsidP="00C73E22">
            <w:r>
              <w:t>F9</w:t>
            </w:r>
          </w:p>
        </w:tc>
        <w:tc>
          <w:tcPr>
            <w:tcW w:w="4788" w:type="dxa"/>
          </w:tcPr>
          <w:p w:rsidR="00816CF7" w:rsidRPr="00650DD6" w:rsidRDefault="00954A7F" w:rsidP="00C73E22">
            <w:r w:rsidRPr="00650DD6">
              <w:t>Update selected fields.</w:t>
            </w:r>
          </w:p>
        </w:tc>
      </w:tr>
      <w:tr w:rsidR="00816CF7" w:rsidTr="002B46D5">
        <w:tc>
          <w:tcPr>
            <w:tcW w:w="4788" w:type="dxa"/>
          </w:tcPr>
          <w:p w:rsidR="00816CF7" w:rsidRDefault="00954A7F" w:rsidP="00C73E22">
            <w:r>
              <w:t>F10</w:t>
            </w:r>
          </w:p>
        </w:tc>
        <w:tc>
          <w:tcPr>
            <w:tcW w:w="4788" w:type="dxa"/>
          </w:tcPr>
          <w:p w:rsidR="00816CF7" w:rsidRPr="00650DD6" w:rsidRDefault="00954A7F" w:rsidP="00C73E22">
            <w:r w:rsidRPr="00650DD6">
              <w:t>Activate the menu bar.</w:t>
            </w:r>
          </w:p>
        </w:tc>
      </w:tr>
      <w:tr w:rsidR="00816CF7" w:rsidTr="002B46D5">
        <w:trPr>
          <w:trHeight w:val="277"/>
        </w:trPr>
        <w:tc>
          <w:tcPr>
            <w:tcW w:w="4788" w:type="dxa"/>
          </w:tcPr>
          <w:p w:rsidR="00816CF7" w:rsidRDefault="00954A7F" w:rsidP="00C73E22">
            <w:r>
              <w:t>F11</w:t>
            </w:r>
          </w:p>
        </w:tc>
        <w:tc>
          <w:tcPr>
            <w:tcW w:w="4788" w:type="dxa"/>
          </w:tcPr>
          <w:p w:rsidR="00816CF7" w:rsidRDefault="00954A7F" w:rsidP="00C73E22">
            <w:r>
              <w:t>Go to the next field</w:t>
            </w:r>
          </w:p>
        </w:tc>
      </w:tr>
      <w:tr w:rsidR="00816CF7" w:rsidTr="002B46D5">
        <w:tc>
          <w:tcPr>
            <w:tcW w:w="4788" w:type="dxa"/>
          </w:tcPr>
          <w:p w:rsidR="00816CF7" w:rsidRDefault="00C05FBB" w:rsidP="00C73E22">
            <w:r>
              <w:t>F12</w:t>
            </w:r>
          </w:p>
        </w:tc>
        <w:tc>
          <w:tcPr>
            <w:tcW w:w="4788" w:type="dxa"/>
          </w:tcPr>
          <w:p w:rsidR="00816CF7" w:rsidRDefault="00C05FBB" w:rsidP="00C73E22">
            <w:r>
              <w:t>Choose the Save As command (File menu).</w:t>
            </w:r>
          </w:p>
        </w:tc>
      </w:tr>
      <w:tr w:rsidR="001E0B76" w:rsidTr="002B46D5">
        <w:tc>
          <w:tcPr>
            <w:tcW w:w="9576" w:type="dxa"/>
            <w:gridSpan w:val="2"/>
          </w:tcPr>
          <w:p w:rsidR="001E0B76" w:rsidRDefault="001E0B76" w:rsidP="00C73E22"/>
          <w:p w:rsidR="001E0B76" w:rsidRDefault="001E0B76" w:rsidP="00C73E22"/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Pr="00571B9B" w:rsidRDefault="001E0B76" w:rsidP="00C73E22">
            <w:pPr>
              <w:rPr>
                <w:b/>
                <w:bCs/>
              </w:rPr>
            </w:pPr>
            <w:r w:rsidRPr="00571B9B">
              <w:rPr>
                <w:b/>
                <w:bCs/>
                <w:sz w:val="32"/>
                <w:szCs w:val="28"/>
              </w:rPr>
              <w:t>SHIFT+Function key</w:t>
            </w:r>
          </w:p>
        </w:tc>
        <w:tc>
          <w:tcPr>
            <w:tcW w:w="4788" w:type="dxa"/>
          </w:tcPr>
          <w:p w:rsidR="001E0B76" w:rsidRDefault="001E0B76" w:rsidP="00A64E93"/>
          <w:p w:rsidR="001E0B76" w:rsidRDefault="001E0B76" w:rsidP="00A64E93"/>
          <w:p w:rsidR="001E0B76" w:rsidRDefault="001E0B76" w:rsidP="00A64E93"/>
        </w:tc>
      </w:tr>
      <w:tr w:rsidR="001E0B76" w:rsidTr="002B46D5">
        <w:tc>
          <w:tcPr>
            <w:tcW w:w="4788" w:type="dxa"/>
          </w:tcPr>
          <w:p w:rsidR="001E0B76" w:rsidRDefault="001E0B76" w:rsidP="00C73E22">
            <w:r>
              <w:t>SHIFT+F1</w:t>
            </w:r>
          </w:p>
        </w:tc>
        <w:tc>
          <w:tcPr>
            <w:tcW w:w="4788" w:type="dxa"/>
          </w:tcPr>
          <w:p w:rsidR="001E0B76" w:rsidRDefault="001E0B76" w:rsidP="00C73E22">
            <w:r>
              <w:t>Start context-sensitive Help or reveal formatting.</w:t>
            </w:r>
          </w:p>
        </w:tc>
      </w:tr>
      <w:tr w:rsidR="001E0B76" w:rsidTr="002B46D5">
        <w:trPr>
          <w:trHeight w:val="313"/>
        </w:trPr>
        <w:tc>
          <w:tcPr>
            <w:tcW w:w="4788" w:type="dxa"/>
          </w:tcPr>
          <w:p w:rsidR="001E0B76" w:rsidRDefault="001E0B76" w:rsidP="00C73E22">
            <w:r>
              <w:t>SHIFT+F2</w:t>
            </w:r>
          </w:p>
        </w:tc>
        <w:tc>
          <w:tcPr>
            <w:tcW w:w="4788" w:type="dxa"/>
          </w:tcPr>
          <w:p w:rsidR="001E0B76" w:rsidRDefault="001E0B76" w:rsidP="00C73E22">
            <w:r>
              <w:t>Copy text.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SHIFT+F3</w:t>
            </w:r>
          </w:p>
        </w:tc>
        <w:tc>
          <w:tcPr>
            <w:tcW w:w="4788" w:type="dxa"/>
          </w:tcPr>
          <w:p w:rsidR="001E0B76" w:rsidRDefault="0033253A" w:rsidP="00C73E22">
            <w:r>
              <w:t>Change the case of letters.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SHIFT+F4</w:t>
            </w:r>
          </w:p>
        </w:tc>
        <w:tc>
          <w:tcPr>
            <w:tcW w:w="4788" w:type="dxa"/>
          </w:tcPr>
          <w:p w:rsidR="001E0B76" w:rsidRDefault="0033253A" w:rsidP="00C73E22">
            <w:r>
              <w:t>Repeat a Find or Go To action.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SHIFT+F5</w:t>
            </w:r>
          </w:p>
        </w:tc>
        <w:tc>
          <w:tcPr>
            <w:tcW w:w="4788" w:type="dxa"/>
          </w:tcPr>
          <w:p w:rsidR="001E0B76" w:rsidRDefault="0033253A" w:rsidP="00C73E22">
            <w:r>
              <w:t>Move to the last change.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SHIFT+F6</w:t>
            </w:r>
          </w:p>
        </w:tc>
        <w:tc>
          <w:tcPr>
            <w:tcW w:w="4788" w:type="dxa"/>
          </w:tcPr>
          <w:p w:rsidR="001E0B76" w:rsidRDefault="0033253A" w:rsidP="00C73E22">
            <w:r>
              <w:t>Go to the previous pane or frame.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SHIFT+F7</w:t>
            </w:r>
          </w:p>
        </w:tc>
        <w:tc>
          <w:tcPr>
            <w:tcW w:w="4788" w:type="dxa"/>
          </w:tcPr>
          <w:p w:rsidR="001E0B76" w:rsidRDefault="0033253A" w:rsidP="00C73E22">
            <w:r>
              <w:t xml:space="preserve">Choose the Thesaurus command (Tools menu, </w:t>
            </w:r>
            <w:r>
              <w:lastRenderedPageBreak/>
              <w:t>Language submenu).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lastRenderedPageBreak/>
              <w:t>SHIFT+F8</w:t>
            </w:r>
          </w:p>
        </w:tc>
        <w:tc>
          <w:tcPr>
            <w:tcW w:w="4788" w:type="dxa"/>
          </w:tcPr>
          <w:p w:rsidR="001E0B76" w:rsidRDefault="0033253A" w:rsidP="00C73E22">
            <w:r>
              <w:t>Shrink a selection.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SHIFT+F9</w:t>
            </w:r>
          </w:p>
        </w:tc>
        <w:tc>
          <w:tcPr>
            <w:tcW w:w="4788" w:type="dxa"/>
          </w:tcPr>
          <w:p w:rsidR="001E0B76" w:rsidRDefault="0033253A" w:rsidP="00C73E22">
            <w:r>
              <w:t>Switch between a field code and its result</w:t>
            </w:r>
          </w:p>
        </w:tc>
      </w:tr>
      <w:tr w:rsidR="001E0B76" w:rsidTr="002B46D5">
        <w:tc>
          <w:tcPr>
            <w:tcW w:w="4788" w:type="dxa"/>
          </w:tcPr>
          <w:p w:rsidR="001E0B76" w:rsidRDefault="0033253A" w:rsidP="00C73E22">
            <w:r>
              <w:t>SHIFT+F10</w:t>
            </w:r>
          </w:p>
        </w:tc>
        <w:tc>
          <w:tcPr>
            <w:tcW w:w="4788" w:type="dxa"/>
          </w:tcPr>
          <w:p w:rsidR="001E0B76" w:rsidRDefault="0033253A" w:rsidP="00C73E22">
            <w:r>
              <w:t>Display a shortcut menu.</w:t>
            </w:r>
          </w:p>
        </w:tc>
      </w:tr>
      <w:tr w:rsidR="001E0B76" w:rsidTr="002B46D5">
        <w:tc>
          <w:tcPr>
            <w:tcW w:w="4788" w:type="dxa"/>
          </w:tcPr>
          <w:p w:rsidR="001E0B76" w:rsidRDefault="008B152B" w:rsidP="00C73E22">
            <w:r>
              <w:t>SHIFT+F11</w:t>
            </w:r>
          </w:p>
        </w:tc>
        <w:tc>
          <w:tcPr>
            <w:tcW w:w="4788" w:type="dxa"/>
          </w:tcPr>
          <w:p w:rsidR="001E0B76" w:rsidRDefault="008B152B" w:rsidP="00C73E22">
            <w:r>
              <w:t>Go to the previous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8B152B" w:rsidP="00C73E22">
            <w:r>
              <w:t>SHIFT+F12</w:t>
            </w:r>
          </w:p>
        </w:tc>
        <w:tc>
          <w:tcPr>
            <w:tcW w:w="4788" w:type="dxa"/>
          </w:tcPr>
          <w:p w:rsidR="001E0B76" w:rsidRDefault="008B152B" w:rsidP="00C73E22">
            <w:r>
              <w:t>Choose the Save command (File menu)</w:t>
            </w:r>
          </w:p>
        </w:tc>
      </w:tr>
      <w:tr w:rsidR="001E0B76" w:rsidTr="002B46D5">
        <w:tc>
          <w:tcPr>
            <w:tcW w:w="4788" w:type="dxa"/>
          </w:tcPr>
          <w:p w:rsidR="001E0B76" w:rsidRDefault="001E0B76" w:rsidP="00C73E22"/>
          <w:p w:rsidR="002B46D5" w:rsidRDefault="002B46D5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Pr="00571B9B" w:rsidRDefault="002B46D5" w:rsidP="00C73E22">
            <w:pPr>
              <w:rPr>
                <w:b/>
                <w:bCs/>
              </w:rPr>
            </w:pPr>
            <w:r w:rsidRPr="00571B9B">
              <w:rPr>
                <w:b/>
                <w:bCs/>
                <w:sz w:val="28"/>
                <w:szCs w:val="24"/>
              </w:rPr>
              <w:t>CTRL+Function Key</w:t>
            </w:r>
          </w:p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2B46D5" w:rsidP="00C73E22">
            <w:r>
              <w:t>CTRL+F1</w:t>
            </w:r>
          </w:p>
        </w:tc>
        <w:tc>
          <w:tcPr>
            <w:tcW w:w="4788" w:type="dxa"/>
          </w:tcPr>
          <w:p w:rsidR="001E0B76" w:rsidRDefault="002B46D5" w:rsidP="00C73E22">
            <w:r>
              <w:t>HIDDEN THE RIBBON</w:t>
            </w:r>
          </w:p>
        </w:tc>
      </w:tr>
      <w:tr w:rsidR="001E0B76" w:rsidTr="002B46D5">
        <w:tc>
          <w:tcPr>
            <w:tcW w:w="4788" w:type="dxa"/>
          </w:tcPr>
          <w:p w:rsidR="001E0B76" w:rsidRDefault="002B46D5" w:rsidP="00C73E22">
            <w:r>
              <w:t>CTRL+F2</w:t>
            </w:r>
          </w:p>
        </w:tc>
        <w:tc>
          <w:tcPr>
            <w:tcW w:w="4788" w:type="dxa"/>
          </w:tcPr>
          <w:p w:rsidR="001E0B76" w:rsidRDefault="002B46D5" w:rsidP="00C73E22">
            <w:r>
              <w:t>Choose the Print Preview command (File menu).</w:t>
            </w:r>
          </w:p>
        </w:tc>
      </w:tr>
      <w:tr w:rsidR="001E0B76" w:rsidTr="002B46D5">
        <w:tc>
          <w:tcPr>
            <w:tcW w:w="4788" w:type="dxa"/>
          </w:tcPr>
          <w:p w:rsidR="001E0B76" w:rsidRDefault="002B46D5" w:rsidP="00C73E22">
            <w:r>
              <w:t>CTRL+F3</w:t>
            </w:r>
          </w:p>
        </w:tc>
        <w:tc>
          <w:tcPr>
            <w:tcW w:w="4788" w:type="dxa"/>
          </w:tcPr>
          <w:p w:rsidR="001E0B76" w:rsidRDefault="002B46D5" w:rsidP="00C73E22">
            <w:r>
              <w:t>Cut to the Spike (Spike: A special AutoText entry that stores multiple deletions. Microsoft Word appends one item to another until you paste the contents as a group in a new location in your document. You can also use the Microsoft Office Clipboard to get the same result.)</w:t>
            </w:r>
          </w:p>
        </w:tc>
      </w:tr>
      <w:tr w:rsidR="001E0B76" w:rsidTr="002B46D5">
        <w:tc>
          <w:tcPr>
            <w:tcW w:w="4788" w:type="dxa"/>
          </w:tcPr>
          <w:p w:rsidR="001E0B76" w:rsidRDefault="00764794" w:rsidP="00C73E22">
            <w:r>
              <w:t>CTRL+F4</w:t>
            </w:r>
          </w:p>
        </w:tc>
        <w:tc>
          <w:tcPr>
            <w:tcW w:w="4788" w:type="dxa"/>
          </w:tcPr>
          <w:p w:rsidR="001E0B76" w:rsidRDefault="00764794" w:rsidP="00C73E22">
            <w:r>
              <w:t>Close the window.</w:t>
            </w:r>
          </w:p>
        </w:tc>
      </w:tr>
      <w:tr w:rsidR="001E0B76" w:rsidTr="002B46D5">
        <w:tc>
          <w:tcPr>
            <w:tcW w:w="4788" w:type="dxa"/>
          </w:tcPr>
          <w:p w:rsidR="001E0B76" w:rsidRDefault="00764794" w:rsidP="00C73E22">
            <w:r>
              <w:t>CTRL+F5</w:t>
            </w:r>
          </w:p>
        </w:tc>
        <w:tc>
          <w:tcPr>
            <w:tcW w:w="4788" w:type="dxa"/>
          </w:tcPr>
          <w:p w:rsidR="001E0B76" w:rsidRDefault="00764794" w:rsidP="00C73E22">
            <w:r>
              <w:t>Restore the document window size (for example, after maximizing it).</w:t>
            </w:r>
          </w:p>
        </w:tc>
      </w:tr>
      <w:tr w:rsidR="001E0B76" w:rsidTr="002B46D5">
        <w:tc>
          <w:tcPr>
            <w:tcW w:w="4788" w:type="dxa"/>
          </w:tcPr>
          <w:p w:rsidR="001E0B76" w:rsidRDefault="00764794" w:rsidP="00C73E22">
            <w:r>
              <w:t>CTRL+F6</w:t>
            </w:r>
          </w:p>
        </w:tc>
        <w:tc>
          <w:tcPr>
            <w:tcW w:w="4788" w:type="dxa"/>
          </w:tcPr>
          <w:p w:rsidR="001E0B76" w:rsidRDefault="00764794" w:rsidP="00C73E22">
            <w:r>
              <w:t>Go to the next window.</w:t>
            </w:r>
          </w:p>
        </w:tc>
      </w:tr>
      <w:tr w:rsidR="001E0B76" w:rsidTr="002B46D5">
        <w:tc>
          <w:tcPr>
            <w:tcW w:w="4788" w:type="dxa"/>
          </w:tcPr>
          <w:p w:rsidR="001E0B76" w:rsidRDefault="00764794" w:rsidP="00C73E22">
            <w:r>
              <w:t>CTRL+F7</w:t>
            </w:r>
          </w:p>
        </w:tc>
        <w:tc>
          <w:tcPr>
            <w:tcW w:w="4788" w:type="dxa"/>
          </w:tcPr>
          <w:p w:rsidR="001E0B76" w:rsidRDefault="00764794" w:rsidP="00C73E22">
            <w:r>
              <w:t>Choose the Move command (title bar shortcut menu).</w:t>
            </w:r>
          </w:p>
        </w:tc>
      </w:tr>
      <w:tr w:rsidR="001E0B76" w:rsidTr="002B46D5">
        <w:tc>
          <w:tcPr>
            <w:tcW w:w="4788" w:type="dxa"/>
          </w:tcPr>
          <w:p w:rsidR="001E0B76" w:rsidRDefault="00F02155" w:rsidP="00C73E22">
            <w:r>
              <w:t>CTRL+F8</w:t>
            </w:r>
          </w:p>
        </w:tc>
        <w:tc>
          <w:tcPr>
            <w:tcW w:w="4788" w:type="dxa"/>
          </w:tcPr>
          <w:p w:rsidR="001E0B76" w:rsidRDefault="00F02155" w:rsidP="00C73E22">
            <w:r>
              <w:t>Choose the Size command (title bar shortcut menu).</w:t>
            </w:r>
          </w:p>
        </w:tc>
      </w:tr>
      <w:tr w:rsidR="001E0B76" w:rsidTr="002B46D5">
        <w:tc>
          <w:tcPr>
            <w:tcW w:w="4788" w:type="dxa"/>
          </w:tcPr>
          <w:p w:rsidR="001E0B76" w:rsidRDefault="00F02155" w:rsidP="00C73E22">
            <w:r>
              <w:t>CTRL+F9</w:t>
            </w:r>
          </w:p>
        </w:tc>
        <w:tc>
          <w:tcPr>
            <w:tcW w:w="4788" w:type="dxa"/>
          </w:tcPr>
          <w:p w:rsidR="001E0B76" w:rsidRDefault="00653BC2" w:rsidP="00C73E22">
            <w:r>
              <w:t>Insert an empty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4D7465" w:rsidP="00C73E22">
            <w:r>
              <w:t>CTRL+F10</w:t>
            </w:r>
          </w:p>
        </w:tc>
        <w:tc>
          <w:tcPr>
            <w:tcW w:w="4788" w:type="dxa"/>
          </w:tcPr>
          <w:p w:rsidR="001E0B76" w:rsidRDefault="004D7465" w:rsidP="00C73E22">
            <w:r>
              <w:t>Maximize the document window.</w:t>
            </w:r>
          </w:p>
        </w:tc>
      </w:tr>
      <w:tr w:rsidR="001E0B76" w:rsidTr="002B46D5">
        <w:tc>
          <w:tcPr>
            <w:tcW w:w="4788" w:type="dxa"/>
          </w:tcPr>
          <w:p w:rsidR="001E0B76" w:rsidRDefault="00CF4D90" w:rsidP="00C73E22">
            <w:r>
              <w:t>CTRL+F11</w:t>
            </w:r>
          </w:p>
        </w:tc>
        <w:tc>
          <w:tcPr>
            <w:tcW w:w="4788" w:type="dxa"/>
          </w:tcPr>
          <w:p w:rsidR="001E0B76" w:rsidRDefault="00CF4D90" w:rsidP="00C73E22">
            <w:r>
              <w:t>Lock a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CF4D90" w:rsidP="00C73E22">
            <w:r>
              <w:t>CTRL+F12</w:t>
            </w:r>
          </w:p>
        </w:tc>
        <w:tc>
          <w:tcPr>
            <w:tcW w:w="4788" w:type="dxa"/>
          </w:tcPr>
          <w:p w:rsidR="001E0B76" w:rsidRDefault="00CF4D90" w:rsidP="00C73E22">
            <w:r>
              <w:t>Choose the Open command (File menu).</w:t>
            </w:r>
          </w:p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Pr="00571B9B" w:rsidRDefault="001E0B76" w:rsidP="00C73E22">
            <w:pPr>
              <w:rPr>
                <w:b/>
                <w:bCs/>
                <w:sz w:val="32"/>
                <w:szCs w:val="28"/>
              </w:rPr>
            </w:pPr>
          </w:p>
          <w:p w:rsidR="00571B9B" w:rsidRPr="00571B9B" w:rsidRDefault="00571B9B" w:rsidP="00C73E22">
            <w:pPr>
              <w:rPr>
                <w:b/>
                <w:bCs/>
                <w:sz w:val="32"/>
                <w:szCs w:val="28"/>
              </w:rPr>
            </w:pPr>
            <w:r w:rsidRPr="00571B9B">
              <w:rPr>
                <w:b/>
                <w:bCs/>
                <w:sz w:val="32"/>
                <w:szCs w:val="28"/>
              </w:rPr>
              <w:t>CTRL+SHIFT+Function Key</w:t>
            </w:r>
          </w:p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5D1427" w:rsidP="005D1427">
            <w:r>
              <w:t xml:space="preserve">CTRL+SHIFT+F3 </w:t>
            </w:r>
          </w:p>
        </w:tc>
        <w:tc>
          <w:tcPr>
            <w:tcW w:w="4788" w:type="dxa"/>
          </w:tcPr>
          <w:p w:rsidR="001E0B76" w:rsidRDefault="005D1427" w:rsidP="00C73E22">
            <w:r>
              <w:t>Insert the contents of the Spike (Spike: A special AutoText entry that stores multiple deletions. Microsoft Word appends one item to another until you paste the contents as a group in a new location in your document. You can also use the Microsoft Office Clipboard to get the same result.)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CTRL+SHIFT+F5</w:t>
            </w:r>
          </w:p>
        </w:tc>
        <w:tc>
          <w:tcPr>
            <w:tcW w:w="4788" w:type="dxa"/>
          </w:tcPr>
          <w:p w:rsidR="001E0B76" w:rsidRDefault="005D1427" w:rsidP="00C73E22">
            <w:r>
              <w:t>Edit a bookmark.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CTRL+SHIFT+F6</w:t>
            </w:r>
          </w:p>
        </w:tc>
        <w:tc>
          <w:tcPr>
            <w:tcW w:w="4788" w:type="dxa"/>
          </w:tcPr>
          <w:p w:rsidR="001E0B76" w:rsidRDefault="005D1427" w:rsidP="00C73E22">
            <w:r>
              <w:t>Go to the previous window.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CTRL+SHIFT+F7</w:t>
            </w:r>
          </w:p>
        </w:tc>
        <w:tc>
          <w:tcPr>
            <w:tcW w:w="4788" w:type="dxa"/>
          </w:tcPr>
          <w:p w:rsidR="001E0B76" w:rsidRDefault="005D1427" w:rsidP="00C73E22">
            <w:r>
              <w:t>Update linked information in a Microsoft Word source document.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CTRL+SHIFT+F8</w:t>
            </w:r>
          </w:p>
        </w:tc>
        <w:tc>
          <w:tcPr>
            <w:tcW w:w="4788" w:type="dxa"/>
          </w:tcPr>
          <w:p w:rsidR="001E0B76" w:rsidRDefault="005D1427" w:rsidP="00C73E22">
            <w:r>
              <w:t>Extend a selection or block (then press an arrow key).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CTRL+SHIFT+F9</w:t>
            </w:r>
          </w:p>
        </w:tc>
        <w:tc>
          <w:tcPr>
            <w:tcW w:w="4788" w:type="dxa"/>
          </w:tcPr>
          <w:p w:rsidR="001E0B76" w:rsidRDefault="005D1427" w:rsidP="00C73E22">
            <w:r>
              <w:t>Unlink a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CTRL+SHIFT+F11</w:t>
            </w:r>
          </w:p>
        </w:tc>
        <w:tc>
          <w:tcPr>
            <w:tcW w:w="4788" w:type="dxa"/>
          </w:tcPr>
          <w:p w:rsidR="001E0B76" w:rsidRDefault="005D1427" w:rsidP="00C73E22">
            <w:r>
              <w:t>Unlock a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5D1427" w:rsidP="00C73E22">
            <w:r>
              <w:t>CTRL+SHIFT+F12</w:t>
            </w:r>
          </w:p>
        </w:tc>
        <w:tc>
          <w:tcPr>
            <w:tcW w:w="4788" w:type="dxa"/>
          </w:tcPr>
          <w:p w:rsidR="001E0B76" w:rsidRDefault="005D1427" w:rsidP="00C73E22">
            <w:r>
              <w:t>Choose the Print command (File menu</w:t>
            </w:r>
          </w:p>
          <w:p w:rsidR="00686EE9" w:rsidRDefault="00686EE9" w:rsidP="00C73E22"/>
        </w:tc>
      </w:tr>
      <w:tr w:rsidR="001E0B76" w:rsidTr="00E17841">
        <w:tc>
          <w:tcPr>
            <w:tcW w:w="4788" w:type="dxa"/>
            <w:vAlign w:val="center"/>
          </w:tcPr>
          <w:p w:rsidR="001E0B76" w:rsidRDefault="001E0B76" w:rsidP="00E17841">
            <w:pPr>
              <w:jc w:val="center"/>
            </w:pPr>
          </w:p>
          <w:p w:rsidR="00E17841" w:rsidRPr="00E17841" w:rsidRDefault="00E17841" w:rsidP="00E17841">
            <w:pPr>
              <w:jc w:val="center"/>
              <w:rPr>
                <w:b/>
                <w:bCs/>
                <w:sz w:val="36"/>
                <w:szCs w:val="32"/>
              </w:rPr>
            </w:pPr>
          </w:p>
          <w:p w:rsidR="00E17841" w:rsidRDefault="00E17841" w:rsidP="00E17841">
            <w:pPr>
              <w:jc w:val="center"/>
            </w:pPr>
            <w:r w:rsidRPr="00E17841">
              <w:rPr>
                <w:b/>
                <w:bCs/>
                <w:sz w:val="36"/>
                <w:szCs w:val="32"/>
              </w:rPr>
              <w:t>ALT+Function Key</w:t>
            </w:r>
          </w:p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ALT+F1</w:t>
            </w:r>
          </w:p>
        </w:tc>
        <w:tc>
          <w:tcPr>
            <w:tcW w:w="4788" w:type="dxa"/>
          </w:tcPr>
          <w:p w:rsidR="001E0B76" w:rsidRDefault="002F3B5E" w:rsidP="00C73E22">
            <w:r>
              <w:t>Go to the next field.</w:t>
            </w:r>
          </w:p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ALT+F3</w:t>
            </w:r>
          </w:p>
        </w:tc>
        <w:tc>
          <w:tcPr>
            <w:tcW w:w="4788" w:type="dxa"/>
          </w:tcPr>
          <w:p w:rsidR="001E0B76" w:rsidRDefault="002F3B5E" w:rsidP="00C73E22">
            <w:r>
              <w:t>Create an AutoText (AutoText: A storage location for text or graphics you want to use again, such as a standard contract clause or a long distribution list. Each selection of text or graphics is recorded as an AutoText entry and is assigned a unique name.) entry.</w:t>
            </w:r>
          </w:p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ALT+F4</w:t>
            </w:r>
          </w:p>
        </w:tc>
        <w:tc>
          <w:tcPr>
            <w:tcW w:w="4788" w:type="dxa"/>
          </w:tcPr>
          <w:p w:rsidR="001E0B76" w:rsidRDefault="002F3B5E" w:rsidP="00C73E22">
            <w:r>
              <w:t>Quit Microsoft Word.</w:t>
            </w:r>
          </w:p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ALT+F5</w:t>
            </w:r>
          </w:p>
        </w:tc>
        <w:tc>
          <w:tcPr>
            <w:tcW w:w="4788" w:type="dxa"/>
          </w:tcPr>
          <w:p w:rsidR="001E0B76" w:rsidRDefault="002F3B5E" w:rsidP="00C73E22">
            <w:r>
              <w:t>Restore the program window size.</w:t>
            </w:r>
          </w:p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ALT+F6</w:t>
            </w:r>
          </w:p>
        </w:tc>
        <w:tc>
          <w:tcPr>
            <w:tcW w:w="4788" w:type="dxa"/>
          </w:tcPr>
          <w:p w:rsidR="001E0B76" w:rsidRDefault="002F3B5E" w:rsidP="00C73E22">
            <w:r>
              <w:t>Move from an open dialog box back to the document for dialog boxes such as Find and Replace that support this behavior.</w:t>
            </w:r>
          </w:p>
        </w:tc>
      </w:tr>
      <w:tr w:rsidR="001E0B76" w:rsidTr="002B46D5">
        <w:tc>
          <w:tcPr>
            <w:tcW w:w="4788" w:type="dxa"/>
          </w:tcPr>
          <w:p w:rsidR="001E0B76" w:rsidRDefault="002F3B5E" w:rsidP="00C73E22">
            <w:r>
              <w:t>ALT+F7</w:t>
            </w:r>
          </w:p>
        </w:tc>
        <w:tc>
          <w:tcPr>
            <w:tcW w:w="4788" w:type="dxa"/>
          </w:tcPr>
          <w:p w:rsidR="001E0B76" w:rsidRPr="00E441B7" w:rsidRDefault="00E441B7" w:rsidP="00C73E22">
            <w:r>
              <w:t>F</w:t>
            </w:r>
            <w:r w:rsidRPr="00E441B7">
              <w:t>ind the next misspelling or grammatical error. The Check spelling as you type check box must be selected (Tools menu, Options dialog box, Spelling &amp; Grammar tab).</w:t>
            </w:r>
          </w:p>
        </w:tc>
      </w:tr>
      <w:tr w:rsidR="001E0B76" w:rsidTr="002B46D5">
        <w:tc>
          <w:tcPr>
            <w:tcW w:w="4788" w:type="dxa"/>
          </w:tcPr>
          <w:p w:rsidR="001E0B76" w:rsidRDefault="007B3557" w:rsidP="00C73E22">
            <w:r>
              <w:t>ALT+F8</w:t>
            </w:r>
          </w:p>
        </w:tc>
        <w:tc>
          <w:tcPr>
            <w:tcW w:w="4788" w:type="dxa"/>
          </w:tcPr>
          <w:p w:rsidR="001E0B76" w:rsidRDefault="007B3557" w:rsidP="00C73E22">
            <w:r>
              <w:t>Run a macro.</w:t>
            </w:r>
          </w:p>
        </w:tc>
      </w:tr>
      <w:tr w:rsidR="001E0B76" w:rsidTr="002B46D5">
        <w:tc>
          <w:tcPr>
            <w:tcW w:w="4788" w:type="dxa"/>
          </w:tcPr>
          <w:p w:rsidR="001E0B76" w:rsidRDefault="00D06FEC" w:rsidP="00C73E22">
            <w:r>
              <w:t>ALT+F9</w:t>
            </w:r>
          </w:p>
        </w:tc>
        <w:tc>
          <w:tcPr>
            <w:tcW w:w="4788" w:type="dxa"/>
          </w:tcPr>
          <w:p w:rsidR="001E0B76" w:rsidRDefault="00D06FEC" w:rsidP="00C73E22">
            <w:r>
              <w:t>Switch between all field codes and their results.</w:t>
            </w:r>
          </w:p>
        </w:tc>
      </w:tr>
      <w:tr w:rsidR="001E0B76" w:rsidTr="002B46D5">
        <w:tc>
          <w:tcPr>
            <w:tcW w:w="4788" w:type="dxa"/>
          </w:tcPr>
          <w:p w:rsidR="001E0B76" w:rsidRDefault="00D06FEC" w:rsidP="00C73E22">
            <w:r>
              <w:t>ALT+F10</w:t>
            </w:r>
          </w:p>
        </w:tc>
        <w:tc>
          <w:tcPr>
            <w:tcW w:w="4788" w:type="dxa"/>
          </w:tcPr>
          <w:p w:rsidR="001E0B76" w:rsidRDefault="00D06FEC" w:rsidP="00C73E22">
            <w:r>
              <w:t>Maximize the program window.</w:t>
            </w:r>
          </w:p>
        </w:tc>
      </w:tr>
      <w:tr w:rsidR="001E0B76" w:rsidTr="002B46D5">
        <w:tc>
          <w:tcPr>
            <w:tcW w:w="4788" w:type="dxa"/>
          </w:tcPr>
          <w:p w:rsidR="001E0B76" w:rsidRDefault="00D06FEC" w:rsidP="00C73E22">
            <w:r>
              <w:t>ALT+F11</w:t>
            </w:r>
          </w:p>
        </w:tc>
        <w:tc>
          <w:tcPr>
            <w:tcW w:w="4788" w:type="dxa"/>
          </w:tcPr>
          <w:p w:rsidR="001E0B76" w:rsidRDefault="00D06FEC" w:rsidP="00C73E22">
            <w:r>
              <w:t>Display Microsoft Visual Basic code.</w:t>
            </w:r>
          </w:p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4255CE">
        <w:tc>
          <w:tcPr>
            <w:tcW w:w="4788" w:type="dxa"/>
          </w:tcPr>
          <w:p w:rsidR="004255CE" w:rsidRDefault="004255CE" w:rsidP="004255CE">
            <w:pPr>
              <w:jc w:val="center"/>
            </w:pPr>
          </w:p>
          <w:p w:rsidR="004255CE" w:rsidRDefault="004255CE" w:rsidP="004255CE">
            <w:pPr>
              <w:jc w:val="center"/>
            </w:pPr>
          </w:p>
          <w:p w:rsidR="001E0B76" w:rsidRDefault="004255CE" w:rsidP="004255CE">
            <w:pPr>
              <w:jc w:val="center"/>
            </w:pPr>
            <w:r>
              <w:t>ALT+SHIFT+Function Key</w:t>
            </w:r>
          </w:p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  <w:tr w:rsidR="001E0B76" w:rsidTr="002B46D5">
        <w:tc>
          <w:tcPr>
            <w:tcW w:w="4788" w:type="dxa"/>
          </w:tcPr>
          <w:p w:rsidR="001E0B76" w:rsidRDefault="001E0B76" w:rsidP="00C73E22"/>
        </w:tc>
        <w:tc>
          <w:tcPr>
            <w:tcW w:w="4788" w:type="dxa"/>
          </w:tcPr>
          <w:p w:rsidR="001E0B76" w:rsidRDefault="001E0B76" w:rsidP="00C73E22"/>
        </w:tc>
      </w:tr>
    </w:tbl>
    <w:p w:rsidR="001E4CB1" w:rsidRDefault="00180F01"/>
    <w:sectPr w:rsidR="001E4CB1" w:rsidSect="00F837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F01" w:rsidRDefault="00180F01" w:rsidP="00DA7BCF">
      <w:pPr>
        <w:spacing w:after="0" w:line="240" w:lineRule="auto"/>
      </w:pPr>
      <w:r>
        <w:separator/>
      </w:r>
    </w:p>
  </w:endnote>
  <w:endnote w:type="continuationSeparator" w:id="0">
    <w:p w:rsidR="00180F01" w:rsidRDefault="00180F01" w:rsidP="00DA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D5" w:rsidRDefault="002B4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D5" w:rsidRDefault="002B4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D5" w:rsidRDefault="002B4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F01" w:rsidRDefault="00180F01" w:rsidP="00DA7BCF">
      <w:pPr>
        <w:spacing w:after="0" w:line="240" w:lineRule="auto"/>
      </w:pPr>
      <w:r>
        <w:separator/>
      </w:r>
    </w:p>
  </w:footnote>
  <w:footnote w:type="continuationSeparator" w:id="0">
    <w:p w:rsidR="00180F01" w:rsidRDefault="00180F01" w:rsidP="00DA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BCF" w:rsidRDefault="00C14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984969" o:spid="_x0000_s5122" type="#_x0000_t136" style="position:absolute;margin-left:0;margin-top:0;width:634.5pt;height:126.9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Yu Gothic UI&quot;;font-size:1pt" string="AICT INSTITU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BCF" w:rsidRDefault="00C14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984970" o:spid="_x0000_s5123" type="#_x0000_t136" style="position:absolute;margin-left:0;margin-top:0;width:634.5pt;height:126.9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Yu Gothic UI&quot;;font-size:1pt" string="AICT INSTITU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BCF" w:rsidRDefault="00C14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984968" o:spid="_x0000_s5121" type="#_x0000_t136" style="position:absolute;margin-left:0;margin-top:0;width:634.5pt;height:126.9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Yu Gothic UI&quot;;font-size:1pt" string="AICT INSTITUT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D63E29"/>
    <w:rsid w:val="000006D4"/>
    <w:rsid w:val="00067BD2"/>
    <w:rsid w:val="00116397"/>
    <w:rsid w:val="00150B9F"/>
    <w:rsid w:val="00180F01"/>
    <w:rsid w:val="001D6D6F"/>
    <w:rsid w:val="001E0B76"/>
    <w:rsid w:val="001F33FD"/>
    <w:rsid w:val="00201775"/>
    <w:rsid w:val="00240776"/>
    <w:rsid w:val="002B0A1E"/>
    <w:rsid w:val="002B46D5"/>
    <w:rsid w:val="002B67C9"/>
    <w:rsid w:val="002F3B5E"/>
    <w:rsid w:val="0033253A"/>
    <w:rsid w:val="003337C8"/>
    <w:rsid w:val="003E0C7D"/>
    <w:rsid w:val="00414768"/>
    <w:rsid w:val="00414C29"/>
    <w:rsid w:val="00416436"/>
    <w:rsid w:val="004255CE"/>
    <w:rsid w:val="00432271"/>
    <w:rsid w:val="0043407D"/>
    <w:rsid w:val="00470E05"/>
    <w:rsid w:val="004741F4"/>
    <w:rsid w:val="004A1476"/>
    <w:rsid w:val="004D7465"/>
    <w:rsid w:val="004F3B1F"/>
    <w:rsid w:val="00534E18"/>
    <w:rsid w:val="005479CD"/>
    <w:rsid w:val="00571B9B"/>
    <w:rsid w:val="005C7A4C"/>
    <w:rsid w:val="005D1427"/>
    <w:rsid w:val="005E159E"/>
    <w:rsid w:val="005F06BB"/>
    <w:rsid w:val="005F3AAD"/>
    <w:rsid w:val="00620EB3"/>
    <w:rsid w:val="00650DD6"/>
    <w:rsid w:val="00653BC2"/>
    <w:rsid w:val="00686EE9"/>
    <w:rsid w:val="00697842"/>
    <w:rsid w:val="006F3A30"/>
    <w:rsid w:val="006F4ACC"/>
    <w:rsid w:val="00764794"/>
    <w:rsid w:val="0076602C"/>
    <w:rsid w:val="00793BAE"/>
    <w:rsid w:val="007B3557"/>
    <w:rsid w:val="00816CF7"/>
    <w:rsid w:val="00846A66"/>
    <w:rsid w:val="008B152B"/>
    <w:rsid w:val="008F1470"/>
    <w:rsid w:val="00954A7F"/>
    <w:rsid w:val="00967ADB"/>
    <w:rsid w:val="009978B5"/>
    <w:rsid w:val="009D6304"/>
    <w:rsid w:val="00A2330F"/>
    <w:rsid w:val="00AA7396"/>
    <w:rsid w:val="00AB4CE4"/>
    <w:rsid w:val="00AB5FEA"/>
    <w:rsid w:val="00B12C7D"/>
    <w:rsid w:val="00B137FE"/>
    <w:rsid w:val="00B142EE"/>
    <w:rsid w:val="00B17075"/>
    <w:rsid w:val="00B518DB"/>
    <w:rsid w:val="00B564C8"/>
    <w:rsid w:val="00BD043C"/>
    <w:rsid w:val="00BD7162"/>
    <w:rsid w:val="00C05FBB"/>
    <w:rsid w:val="00C143F6"/>
    <w:rsid w:val="00C77042"/>
    <w:rsid w:val="00CE1136"/>
    <w:rsid w:val="00CF4D90"/>
    <w:rsid w:val="00D06FEC"/>
    <w:rsid w:val="00D11DC3"/>
    <w:rsid w:val="00D21E15"/>
    <w:rsid w:val="00D63E29"/>
    <w:rsid w:val="00DA7BCF"/>
    <w:rsid w:val="00DD4E26"/>
    <w:rsid w:val="00E17841"/>
    <w:rsid w:val="00E441B7"/>
    <w:rsid w:val="00E92F97"/>
    <w:rsid w:val="00EC1A5B"/>
    <w:rsid w:val="00F02155"/>
    <w:rsid w:val="00F8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E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967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A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BC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A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BCF"/>
    <w:rPr>
      <w:rFonts w:cs="Mangal"/>
    </w:rPr>
  </w:style>
  <w:style w:type="table" w:styleId="MediumShading1-Accent2">
    <w:name w:val="Medium Shading 1 Accent 2"/>
    <w:basedOn w:val="TableNormal"/>
    <w:uiPriority w:val="63"/>
    <w:rsid w:val="00B56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E15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5E1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-Accent3">
    <w:name w:val="Medium Shading 2 Accent 3"/>
    <w:basedOn w:val="TableNormal"/>
    <w:uiPriority w:val="64"/>
    <w:rsid w:val="005E1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E15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3">
    <w:name w:val="Light Grid Accent 3"/>
    <w:basedOn w:val="TableNormal"/>
    <w:uiPriority w:val="62"/>
    <w:rsid w:val="005E15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6">
    <w:name w:val="Light Grid Accent 6"/>
    <w:basedOn w:val="TableNormal"/>
    <w:uiPriority w:val="62"/>
    <w:rsid w:val="00EC1A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2B46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B46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B46D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12694-9067-4359-A540-D43DF7E3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244</cp:revision>
  <cp:lastPrinted>2023-04-22T06:43:00Z</cp:lastPrinted>
  <dcterms:created xsi:type="dcterms:W3CDTF">2023-04-22T06:45:00Z</dcterms:created>
  <dcterms:modified xsi:type="dcterms:W3CDTF">2023-04-23T16:21:00Z</dcterms:modified>
</cp:coreProperties>
</file>